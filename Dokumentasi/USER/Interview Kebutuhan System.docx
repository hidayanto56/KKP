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C1" w:rsidRDefault="0055189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-511628</wp:posOffset>
            </wp:positionH>
            <wp:positionV relativeFrom="paragraph">
              <wp:posOffset>-718457</wp:posOffset>
            </wp:positionV>
            <wp:extent cx="1336221" cy="808264"/>
            <wp:effectExtent l="19050" t="0" r="0" b="0"/>
            <wp:wrapNone/>
            <wp:docPr id="5" name="Picture 3" descr="Universitas Indraprasta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as IndraprastaP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6221" cy="80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FC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-75.2pt;margin-top:12.75pt;width:617.15pt;height:0;z-index:251659264;mso-position-horizontal-relative:text;mso-position-vertical-relative:text" o:connectortype="straight" strokeweight="1.5pt"/>
        </w:pict>
      </w:r>
    </w:p>
    <w:p w:rsidR="00E41CD6" w:rsidRDefault="00E41CD6" w:rsidP="00E41CD6">
      <w:pPr>
        <w:pStyle w:val="ListParagraph"/>
        <w:numPr>
          <w:ilvl w:val="0"/>
          <w:numId w:val="1"/>
        </w:numPr>
      </w:pPr>
      <w:r>
        <w:t>web base / desktop ?</w:t>
      </w:r>
    </w:p>
    <w:p w:rsidR="00E41CD6" w:rsidRDefault="00E41CD6" w:rsidP="00E41CD6">
      <w:pPr>
        <w:pStyle w:val="ListParagraph"/>
        <w:numPr>
          <w:ilvl w:val="0"/>
          <w:numId w:val="1"/>
        </w:numPr>
      </w:pPr>
      <w:r>
        <w:t>database yang dipakai ?</w:t>
      </w:r>
    </w:p>
    <w:p w:rsidR="00E41CD6" w:rsidRDefault="00E41CD6" w:rsidP="00E41CD6">
      <w:pPr>
        <w:pStyle w:val="ListParagraph"/>
        <w:numPr>
          <w:ilvl w:val="0"/>
          <w:numId w:val="1"/>
        </w:numPr>
      </w:pPr>
      <w:r>
        <w:t>boleh minta database untuk testing ?</w:t>
      </w:r>
    </w:p>
    <w:p w:rsidR="00E41CD6" w:rsidRDefault="00E41CD6" w:rsidP="00E41CD6">
      <w:pPr>
        <w:pStyle w:val="ListParagraph"/>
        <w:numPr>
          <w:ilvl w:val="0"/>
          <w:numId w:val="1"/>
        </w:numPr>
      </w:pPr>
      <w:r>
        <w:t>Sistem seperti apa ?</w:t>
      </w:r>
      <w:r w:rsidR="009B59AA">
        <w:t xml:space="preserve"> bisa dijelaskan ?</w:t>
      </w:r>
    </w:p>
    <w:p w:rsidR="00E41CD6" w:rsidRDefault="00E41CD6" w:rsidP="00E41CD6">
      <w:pPr>
        <w:pStyle w:val="ListParagraph"/>
        <w:numPr>
          <w:ilvl w:val="0"/>
          <w:numId w:val="1"/>
        </w:numPr>
      </w:pPr>
    </w:p>
    <w:p w:rsidR="00CE70DC" w:rsidRDefault="00E41CD6">
      <w:r>
        <w:t xml:space="preserve"> </w:t>
      </w:r>
    </w:p>
    <w:p w:rsidR="00CE70DC" w:rsidRDefault="00CE70DC"/>
    <w:p w:rsidR="00CE70DC" w:rsidRDefault="00CE70DC"/>
    <w:p w:rsidR="00CE70DC" w:rsidRDefault="00CE70DC"/>
    <w:p w:rsidR="00CE70DC" w:rsidRDefault="00CE70DC"/>
    <w:p w:rsidR="00CE70DC" w:rsidRDefault="00CE70DC"/>
    <w:p w:rsidR="00CE70DC" w:rsidRDefault="00CE70DC"/>
    <w:p w:rsidR="00CE70DC" w:rsidRDefault="00CE70DC"/>
    <w:p w:rsidR="00551898" w:rsidRDefault="00551898"/>
    <w:p w:rsidR="00551898" w:rsidRDefault="00551898"/>
    <w:p w:rsidR="00551898" w:rsidRDefault="00551898"/>
    <w:p w:rsidR="00551898" w:rsidRDefault="00551898"/>
    <w:p w:rsidR="00551898" w:rsidRDefault="00551898"/>
    <w:p w:rsidR="00551898" w:rsidRDefault="00551898"/>
    <w:p w:rsidR="00551898" w:rsidRDefault="00551898"/>
    <w:sectPr w:rsidR="00551898" w:rsidSect="00551898">
      <w:pgSz w:w="12240" w:h="15840"/>
      <w:pgMar w:top="1440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2E2" w:rsidRDefault="004872E2" w:rsidP="00DA2379">
      <w:pPr>
        <w:spacing w:after="0" w:line="240" w:lineRule="auto"/>
      </w:pPr>
      <w:r>
        <w:separator/>
      </w:r>
    </w:p>
  </w:endnote>
  <w:endnote w:type="continuationSeparator" w:id="1">
    <w:p w:rsidR="004872E2" w:rsidRDefault="004872E2" w:rsidP="00DA2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2E2" w:rsidRDefault="004872E2" w:rsidP="00DA2379">
      <w:pPr>
        <w:spacing w:after="0" w:line="240" w:lineRule="auto"/>
      </w:pPr>
      <w:r>
        <w:separator/>
      </w:r>
    </w:p>
  </w:footnote>
  <w:footnote w:type="continuationSeparator" w:id="1">
    <w:p w:rsidR="004872E2" w:rsidRDefault="004872E2" w:rsidP="00DA2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9500E"/>
    <w:multiLevelType w:val="hybridMultilevel"/>
    <w:tmpl w:val="E152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A2379"/>
    <w:rsid w:val="00170396"/>
    <w:rsid w:val="0028649F"/>
    <w:rsid w:val="003842F4"/>
    <w:rsid w:val="004872E2"/>
    <w:rsid w:val="00551898"/>
    <w:rsid w:val="0067635A"/>
    <w:rsid w:val="009B59AA"/>
    <w:rsid w:val="00A21689"/>
    <w:rsid w:val="00CB0BCB"/>
    <w:rsid w:val="00CE70DC"/>
    <w:rsid w:val="00DA2379"/>
    <w:rsid w:val="00DA46A9"/>
    <w:rsid w:val="00E41CD6"/>
    <w:rsid w:val="00EA2EBB"/>
    <w:rsid w:val="00EA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2" type="connector" idref="#_x0000_s2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379"/>
  </w:style>
  <w:style w:type="paragraph" w:styleId="Footer">
    <w:name w:val="footer"/>
    <w:basedOn w:val="Normal"/>
    <w:link w:val="FooterChar"/>
    <w:uiPriority w:val="99"/>
    <w:semiHidden/>
    <w:unhideWhenUsed/>
    <w:rsid w:val="00DA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2379"/>
  </w:style>
  <w:style w:type="paragraph" w:styleId="BalloonText">
    <w:name w:val="Balloon Text"/>
    <w:basedOn w:val="Normal"/>
    <w:link w:val="BalloonTextChar"/>
    <w:uiPriority w:val="99"/>
    <w:semiHidden/>
    <w:unhideWhenUsed/>
    <w:rsid w:val="00DA2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1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2016-08-17T03:13:00Z</dcterms:created>
  <dcterms:modified xsi:type="dcterms:W3CDTF">2016-08-18T13:48:00Z</dcterms:modified>
</cp:coreProperties>
</file>